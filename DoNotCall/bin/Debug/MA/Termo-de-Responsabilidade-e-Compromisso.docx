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FEA" w:rsidRPr="005335C7" w:rsidRDefault="005335C7" w:rsidP="005335C7">
      <w:pPr>
        <w:jc w:val="center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2520950</wp:posOffset>
            </wp:positionH>
            <wp:positionV relativeFrom="paragraph">
              <wp:posOffset>8890</wp:posOffset>
            </wp:positionV>
            <wp:extent cx="796290" cy="777875"/>
            <wp:effectExtent l="19050" t="0" r="3810" b="0"/>
            <wp:wrapTopAndBottom/>
            <wp:docPr id="2" name="Imagem 2" descr="bras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brasã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0FEA" w:rsidRPr="005E1982">
        <w:rPr>
          <w:b/>
          <w:sz w:val="18"/>
          <w:szCs w:val="18"/>
        </w:rPr>
        <w:t xml:space="preserve">                              </w:t>
      </w:r>
      <w:bookmarkStart w:id="0" w:name="_MON_1398153978"/>
      <w:bookmarkEnd w:id="0"/>
    </w:p>
    <w:p w:rsidR="000B0FEA" w:rsidRPr="005335C7" w:rsidRDefault="00D813F7" w:rsidP="000B0FEA">
      <w:pPr>
        <w:pStyle w:val="Ttulo2"/>
        <w:jc w:val="center"/>
        <w:rPr>
          <w:b/>
          <w:bCs/>
          <w:sz w:val="20"/>
          <w:szCs w:val="20"/>
        </w:rPr>
      </w:pPr>
      <w:r w:rsidRPr="005335C7">
        <w:rPr>
          <w:b/>
          <w:bCs/>
          <w:sz w:val="20"/>
          <w:szCs w:val="20"/>
        </w:rPr>
        <w:t xml:space="preserve"> </w:t>
      </w:r>
      <w:r w:rsidR="000B0FEA" w:rsidRPr="005335C7">
        <w:rPr>
          <w:b/>
          <w:bCs/>
          <w:sz w:val="20"/>
          <w:szCs w:val="20"/>
        </w:rPr>
        <w:t xml:space="preserve"> Estado do Maranhão</w:t>
      </w:r>
    </w:p>
    <w:p w:rsidR="00525B13" w:rsidRPr="00525B13" w:rsidRDefault="00525B13" w:rsidP="00525B13">
      <w:pPr>
        <w:jc w:val="center"/>
        <w:rPr>
          <w:b/>
          <w:bCs/>
          <w:sz w:val="20"/>
          <w:szCs w:val="20"/>
        </w:rPr>
      </w:pPr>
      <w:r w:rsidRPr="00525B13">
        <w:rPr>
          <w:b/>
          <w:bCs/>
          <w:sz w:val="20"/>
          <w:szCs w:val="20"/>
        </w:rPr>
        <w:t>Instituto de Promoção e Defesa do Cidadão e Consumidor do Maranhão (PROCON/MA).</w:t>
      </w:r>
    </w:p>
    <w:p w:rsidR="00D8275E" w:rsidRPr="005E1982" w:rsidRDefault="00D8275E">
      <w:pPr>
        <w:jc w:val="center"/>
        <w:rPr>
          <w:b/>
        </w:rPr>
      </w:pPr>
    </w:p>
    <w:p w:rsidR="004F63FA" w:rsidRPr="005E1982" w:rsidRDefault="004F63FA" w:rsidP="005E1982">
      <w:pPr>
        <w:spacing w:line="360" w:lineRule="auto"/>
        <w:jc w:val="center"/>
        <w:rPr>
          <w:b/>
        </w:rPr>
      </w:pPr>
    </w:p>
    <w:p w:rsidR="00D8275E" w:rsidRDefault="00F32408" w:rsidP="005E1982">
      <w:pPr>
        <w:spacing w:line="360" w:lineRule="auto"/>
        <w:jc w:val="center"/>
        <w:rPr>
          <w:b/>
        </w:rPr>
      </w:pPr>
      <w:r w:rsidRPr="005E1982">
        <w:rPr>
          <w:b/>
        </w:rPr>
        <w:t>TERMO DE RESPONSABILIDADE E COMPROMISSO</w:t>
      </w:r>
    </w:p>
    <w:p w:rsidR="004203C1" w:rsidRDefault="004203C1" w:rsidP="005E1982">
      <w:pPr>
        <w:spacing w:line="360" w:lineRule="auto"/>
        <w:jc w:val="center"/>
        <w:rPr>
          <w:b/>
        </w:rPr>
      </w:pPr>
    </w:p>
    <w:p w:rsidR="005E1982" w:rsidRPr="005E1982" w:rsidRDefault="007B3A27" w:rsidP="003A6E6F">
      <w:pPr>
        <w:ind w:firstLine="1134"/>
        <w:jc w:val="both"/>
      </w:pPr>
      <w:r w:rsidRPr="007B3A27">
        <w:t>TRADE CALL SERVICE TECNOLOGIA EM SERV DIR EIRELI EPP</w:t>
      </w:r>
      <w:r w:rsidR="003A6E6F">
        <w:t>____</w:t>
      </w:r>
      <w:r w:rsidR="005E1982" w:rsidRPr="005E1982">
        <w:t xml:space="preserve">, regularmente </w:t>
      </w:r>
      <w:r w:rsidR="00267C4E">
        <w:t xml:space="preserve">inscrita no CNPJ </w:t>
      </w:r>
      <w:r w:rsidR="003A6E6F">
        <w:t>____</w:t>
      </w:r>
      <w:r>
        <w:t>08.869.333/0001-63</w:t>
      </w:r>
      <w:r w:rsidR="003A6E6F">
        <w:t>____</w:t>
      </w:r>
      <w:r w:rsidR="009152B8">
        <w:t xml:space="preserve">, </w:t>
      </w:r>
      <w:r w:rsidR="005E1982" w:rsidRPr="005E1982">
        <w:t xml:space="preserve">com sede na </w:t>
      </w:r>
      <w:r w:rsidR="003A6E6F">
        <w:t>_</w:t>
      </w:r>
      <w:r>
        <w:t>R São Bento 370 4 andar Centro São Paulo/SP</w:t>
      </w:r>
      <w:proofErr w:type="gramStart"/>
      <w:r>
        <w:t xml:space="preserve">  </w:t>
      </w:r>
      <w:proofErr w:type="gramEnd"/>
      <w:r>
        <w:t>CEP 01010-001</w:t>
      </w:r>
      <w:r w:rsidR="003A6E6F">
        <w:t>__</w:t>
      </w:r>
      <w:r w:rsidR="009152B8">
        <w:t xml:space="preserve">, </w:t>
      </w:r>
      <w:r w:rsidR="009152B8" w:rsidRPr="005E1982">
        <w:t xml:space="preserve">neste ato representada pelo seu </w:t>
      </w:r>
      <w:r w:rsidR="009152B8">
        <w:t>representante legal</w:t>
      </w:r>
      <w:r w:rsidR="009152B8" w:rsidRPr="005E1982">
        <w:t>,</w:t>
      </w:r>
      <w:r w:rsidR="009152B8">
        <w:t xml:space="preserve"> </w:t>
      </w:r>
      <w:r w:rsidR="003A6E6F">
        <w:t>__</w:t>
      </w:r>
      <w:r>
        <w:t>Marcelo Rodrigue</w:t>
      </w:r>
      <w:r w:rsidR="003A6E6F">
        <w:t>__</w:t>
      </w:r>
      <w:r w:rsidR="009152B8">
        <w:t>,</w:t>
      </w:r>
      <w:r w:rsidR="003A6E6F">
        <w:t xml:space="preserve"> RG _____________________, </w:t>
      </w:r>
      <w:r w:rsidR="009152B8" w:rsidRPr="005E1982">
        <w:t>CPF</w:t>
      </w:r>
      <w:r w:rsidR="003A6E6F">
        <w:t xml:space="preserve"> __</w:t>
      </w:r>
      <w:r>
        <w:t>268.482.618-82</w:t>
      </w:r>
      <w:r w:rsidR="003A6E6F">
        <w:t>__</w:t>
      </w:r>
      <w:r w:rsidR="009152B8" w:rsidRPr="005E1982">
        <w:t>,</w:t>
      </w:r>
      <w:r w:rsidR="009152B8">
        <w:t xml:space="preserve"> endereço </w:t>
      </w:r>
      <w:r w:rsidR="003A6E6F">
        <w:t>_____</w:t>
      </w:r>
      <w:r w:rsidRPr="007B3A27">
        <w:t xml:space="preserve"> </w:t>
      </w:r>
      <w:r>
        <w:t>R São Bento 370 4 andar Centro São Paulo/SP  CEP 01010-001</w:t>
      </w:r>
      <w:r w:rsidR="003A6E6F">
        <w:t xml:space="preserve">____, </w:t>
      </w:r>
      <w:r w:rsidR="005E1982" w:rsidRPr="005E1982">
        <w:t>e-mail</w:t>
      </w:r>
      <w:r w:rsidR="003A6E6F">
        <w:t xml:space="preserve"> institucional</w:t>
      </w:r>
      <w:r w:rsidR="005E1982" w:rsidRPr="005E1982">
        <w:t xml:space="preserve"> </w:t>
      </w:r>
      <w:r w:rsidR="003A6E6F">
        <w:t>___</w:t>
      </w:r>
      <w:r>
        <w:t>marcelo@tradecall.com.br</w:t>
      </w:r>
      <w:r w:rsidR="003A6E6F">
        <w:t>___,</w:t>
      </w:r>
      <w:r w:rsidR="005E1982" w:rsidRPr="005E1982">
        <w:t xml:space="preserve"> recebe neste ato</w:t>
      </w:r>
      <w:r w:rsidR="005E1982">
        <w:t>,</w:t>
      </w:r>
      <w:r w:rsidR="005E1982" w:rsidRPr="005E1982">
        <w:t xml:space="preserve"> lista de consumidores </w:t>
      </w:r>
      <w:r w:rsidR="00267C4E" w:rsidRPr="005E1982">
        <w:t>que deliberadamente se cadastraram na lista de bloqueio de recebimento de chamada de telemarketing</w:t>
      </w:r>
      <w:r w:rsidR="005E1982" w:rsidRPr="005E1982">
        <w:t xml:space="preserve">, </w:t>
      </w:r>
      <w:r w:rsidR="00267C4E">
        <w:t>conforme documento em anexo.</w:t>
      </w:r>
    </w:p>
    <w:p w:rsidR="003A6E6F" w:rsidRDefault="000B0FEA" w:rsidP="003A6E6F">
      <w:pPr>
        <w:ind w:firstLine="360"/>
        <w:jc w:val="both"/>
      </w:pPr>
      <w:r w:rsidRPr="005E1982">
        <w:t xml:space="preserve">                  </w:t>
      </w:r>
    </w:p>
    <w:p w:rsidR="005E1982" w:rsidRDefault="00267C4E" w:rsidP="003A6E6F">
      <w:pPr>
        <w:ind w:firstLine="1134"/>
        <w:jc w:val="both"/>
      </w:pPr>
      <w:r>
        <w:t>Assim, c</w:t>
      </w:r>
      <w:r w:rsidR="005E1982" w:rsidRPr="005E1982">
        <w:t>onsiderando que, revelar, sem justa causa, segredo de que tem ciência em razão de função de ofício ou profissão, e cuja revelação possa produzir dano a outrem</w:t>
      </w:r>
      <w:r w:rsidR="005E1982">
        <w:t xml:space="preserve"> é crime, com p</w:t>
      </w:r>
      <w:r w:rsidR="005E1982" w:rsidRPr="005E1982">
        <w:t>ena</w:t>
      </w:r>
      <w:r w:rsidR="005E1982">
        <w:t xml:space="preserve"> de detenção</w:t>
      </w:r>
      <w:r w:rsidR="005E1982" w:rsidRPr="005E1982">
        <w:t xml:space="preserve"> de três meses a um ano, ou multa</w:t>
      </w:r>
      <w:r w:rsidR="005E1982">
        <w:t xml:space="preserve">, nos termos do </w:t>
      </w:r>
      <w:r w:rsidR="005E1982" w:rsidRPr="005E1982">
        <w:t>Art. 154</w:t>
      </w:r>
      <w:r w:rsidR="005E1982">
        <w:t xml:space="preserve"> do </w:t>
      </w:r>
      <w:r w:rsidR="005E1982" w:rsidRPr="005E1982">
        <w:t xml:space="preserve">Código Penal. </w:t>
      </w:r>
    </w:p>
    <w:p w:rsidR="00267C4E" w:rsidRDefault="00267C4E" w:rsidP="004203C1">
      <w:pPr>
        <w:ind w:firstLine="360"/>
        <w:jc w:val="both"/>
      </w:pPr>
    </w:p>
    <w:p w:rsidR="005E1982" w:rsidRDefault="00267C4E" w:rsidP="003A6E6F">
      <w:pPr>
        <w:ind w:firstLine="1134"/>
        <w:jc w:val="both"/>
      </w:pPr>
      <w:r>
        <w:t>C</w:t>
      </w:r>
      <w:r w:rsidR="005E1982">
        <w:t>onsiderando que o Art. 325, do mesmo código, prevê que: r</w:t>
      </w:r>
      <w:r w:rsidR="005E1982" w:rsidRPr="005E1982">
        <w:t>evelar fato de que tem ciência em razão de cargo e que deva permanecer em seg</w:t>
      </w:r>
      <w:r w:rsidR="005E1982">
        <w:t>redo, ou facilitar a revelação, incorre em pena de</w:t>
      </w:r>
      <w:r w:rsidR="005E1982" w:rsidRPr="005E1982">
        <w:t xml:space="preserve"> detenção, de seis meses a dois anos, ou multa. </w:t>
      </w:r>
    </w:p>
    <w:p w:rsidR="00267C4E" w:rsidRDefault="003A6E6F" w:rsidP="003A6E6F">
      <w:pPr>
        <w:tabs>
          <w:tab w:val="left" w:pos="3439"/>
        </w:tabs>
        <w:ind w:firstLine="360"/>
        <w:jc w:val="both"/>
      </w:pPr>
      <w:r>
        <w:tab/>
      </w:r>
    </w:p>
    <w:p w:rsidR="00267C4E" w:rsidRDefault="00267C4E" w:rsidP="003A6E6F">
      <w:pPr>
        <w:ind w:firstLine="1134"/>
        <w:jc w:val="both"/>
      </w:pPr>
      <w:r>
        <w:t>Considerando que, t</w:t>
      </w:r>
      <w:r w:rsidRPr="00267C4E">
        <w:t xml:space="preserve">odos são iguais perante a lei, sem distinção de qualquer natureza, garantindo-se aos brasileiros e aos estrangeiros residentes no País a inviolabilidade do direito à vida, à liberdade, à igualdade, à segurança e à propriedade, </w:t>
      </w:r>
      <w:r>
        <w:t>nos termos do Art. 5º da Constituição Federal.</w:t>
      </w:r>
    </w:p>
    <w:p w:rsidR="00267C4E" w:rsidRDefault="003A6E6F" w:rsidP="003A6E6F">
      <w:pPr>
        <w:ind w:firstLine="1134"/>
        <w:jc w:val="both"/>
      </w:pPr>
      <w:r>
        <w:t xml:space="preserve">                   </w:t>
      </w:r>
      <w:r>
        <w:br/>
        <w:t xml:space="preserve">                 </w:t>
      </w:r>
      <w:r w:rsidR="00267C4E">
        <w:t>E ainda, que,</w:t>
      </w:r>
      <w:r w:rsidR="00267C4E" w:rsidRPr="00267C4E">
        <w:t xml:space="preserve"> são invioláveis a intimidade, a vida privada, a honra e a imagem das pessoas, assegurado o direito a indenização pelo dano material o</w:t>
      </w:r>
      <w:r w:rsidR="00267C4E">
        <w:t xml:space="preserve">u moral decorrente da violação, sendo </w:t>
      </w:r>
      <w:r w:rsidR="00267C4E" w:rsidRPr="00267C4E">
        <w:t>inviolável o sigilo da correspondência e das comunicações telegráficas, de dados e das comunicações telefônicas, salvo, no último caso, por ordem judicial, nas hipóteses e na forma que a lei estabelecer para fins de investigação crimina</w:t>
      </w:r>
      <w:r w:rsidR="00267C4E">
        <w:t>l ou instrução processual penal, de acordo com o Art. 5º, X, XII da CF.</w:t>
      </w:r>
    </w:p>
    <w:p w:rsidR="005E1982" w:rsidRPr="005E1982" w:rsidRDefault="005E1982" w:rsidP="004203C1">
      <w:pPr>
        <w:ind w:firstLine="360"/>
        <w:jc w:val="both"/>
      </w:pPr>
    </w:p>
    <w:p w:rsidR="004F63FA" w:rsidRDefault="0033627A" w:rsidP="003A6E6F">
      <w:pPr>
        <w:ind w:firstLine="1134"/>
        <w:jc w:val="both"/>
      </w:pPr>
      <w:r w:rsidRPr="00267C4E">
        <w:t>Obriga-se</w:t>
      </w:r>
      <w:r w:rsidR="00267C4E">
        <w:t xml:space="preserve">, ao que tange </w:t>
      </w:r>
      <w:r w:rsidRPr="00267C4E">
        <w:t>a lista de consumidores recebida,</w:t>
      </w:r>
      <w:r w:rsidR="00F32408" w:rsidRPr="005E1982">
        <w:t xml:space="preserve"> a aceitar e cumprir os termos das seguintes condições:</w:t>
      </w:r>
    </w:p>
    <w:p w:rsidR="00267C4E" w:rsidRDefault="00267C4E" w:rsidP="004203C1">
      <w:pPr>
        <w:jc w:val="both"/>
      </w:pPr>
    </w:p>
    <w:p w:rsidR="00267C4E" w:rsidRDefault="00267C4E" w:rsidP="004203C1">
      <w:pPr>
        <w:pStyle w:val="PargrafodaLista"/>
        <w:numPr>
          <w:ilvl w:val="0"/>
          <w:numId w:val="6"/>
        </w:numPr>
        <w:jc w:val="both"/>
      </w:pPr>
      <w:r>
        <w:t>Resguardar a confidencialidade dos dados constantes na presente lista</w:t>
      </w:r>
      <w:r w:rsidR="00C401BF">
        <w:t xml:space="preserve">, de modo a </w:t>
      </w:r>
      <w:r w:rsidR="00C401BF" w:rsidRPr="00C401BF">
        <w:t>não utilizar as informações confidenciais a que tiver acesso, para gera</w:t>
      </w:r>
      <w:r w:rsidR="00C401BF">
        <w:t>r</w:t>
      </w:r>
      <w:r w:rsidR="00C401BF" w:rsidRPr="00C401BF">
        <w:t xml:space="preserve"> benefício próprio exclusivo e/ou unilateral, presente ou futuro, ou para uso de terceiros </w:t>
      </w:r>
      <w:r w:rsidR="00A825F4">
        <w:t xml:space="preserve">bem </w:t>
      </w:r>
      <w:r w:rsidR="00A825F4">
        <w:lastRenderedPageBreak/>
        <w:t xml:space="preserve">como, </w:t>
      </w:r>
      <w:r w:rsidR="00C401BF" w:rsidRPr="00C401BF">
        <w:t>n</w:t>
      </w:r>
      <w:r w:rsidR="00A825F4">
        <w:t>ão repassar o conhecimento das i</w:t>
      </w:r>
      <w:r w:rsidR="00C401BF" w:rsidRPr="00C401BF">
        <w:t xml:space="preserve">nformações, responsabilizando-se por todas as pessoas que vierem a ter acesso às informações, por seu </w:t>
      </w:r>
      <w:r w:rsidR="00A825F4" w:rsidRPr="00C401BF">
        <w:t>intermédio</w:t>
      </w:r>
      <w:r>
        <w:t>;</w:t>
      </w:r>
    </w:p>
    <w:p w:rsidR="00267C4E" w:rsidRDefault="00267C4E" w:rsidP="004203C1">
      <w:pPr>
        <w:pStyle w:val="PargrafodaLista"/>
        <w:numPr>
          <w:ilvl w:val="0"/>
          <w:numId w:val="6"/>
        </w:numPr>
        <w:jc w:val="both"/>
      </w:pPr>
      <w:r>
        <w:t>Zelar pelo sigilo e segurança das informações repassadas pelos consumidores</w:t>
      </w:r>
      <w:r w:rsidR="001B053E">
        <w:t xml:space="preserve">, </w:t>
      </w:r>
      <w:r w:rsidR="00B260AC" w:rsidRPr="003A6E6F">
        <w:t>no que tange</w:t>
      </w:r>
      <w:r w:rsidR="001B053E">
        <w:t xml:space="preserve"> àquelas que revelem </w:t>
      </w:r>
      <w:r w:rsidR="00991818">
        <w:t>seus dados pessoais</w:t>
      </w:r>
      <w:r>
        <w:t>;</w:t>
      </w:r>
    </w:p>
    <w:p w:rsidR="00267C4E" w:rsidRDefault="00267C4E" w:rsidP="004203C1">
      <w:pPr>
        <w:pStyle w:val="PargrafodaLista"/>
        <w:numPr>
          <w:ilvl w:val="0"/>
          <w:numId w:val="6"/>
        </w:numPr>
        <w:jc w:val="both"/>
      </w:pPr>
      <w:r w:rsidRPr="00267C4E">
        <w:t xml:space="preserve">Manter </w:t>
      </w:r>
      <w:r w:rsidR="00991818">
        <w:t xml:space="preserve">o </w:t>
      </w:r>
      <w:r w:rsidRPr="00267C4E">
        <w:t>sigilo, integridade e segurança de todos os dados</w:t>
      </w:r>
      <w:r w:rsidR="00B260AC">
        <w:t xml:space="preserve"> </w:t>
      </w:r>
      <w:r w:rsidR="00B260AC" w:rsidRPr="003A6E6F">
        <w:t>pessoais</w:t>
      </w:r>
      <w:r w:rsidRPr="003A6E6F">
        <w:t xml:space="preserve"> </w:t>
      </w:r>
      <w:r w:rsidRPr="00267C4E">
        <w:t>que tiver acesso</w:t>
      </w:r>
      <w:r>
        <w:t>;</w:t>
      </w:r>
    </w:p>
    <w:p w:rsidR="00A825F4" w:rsidRPr="005E1982" w:rsidRDefault="001B053E" w:rsidP="00BA3170">
      <w:pPr>
        <w:pStyle w:val="PargrafodaLista"/>
        <w:numPr>
          <w:ilvl w:val="0"/>
          <w:numId w:val="6"/>
        </w:numPr>
        <w:ind w:left="714" w:hanging="357"/>
        <w:jc w:val="both"/>
      </w:pPr>
      <w:r>
        <w:t>N</w:t>
      </w:r>
      <w:r w:rsidR="00A825F4" w:rsidRPr="00A825F4">
        <w:t>ão efetuar nenhuma gravação ou cópia da documentação confidencial a que tiver acesso;</w:t>
      </w:r>
    </w:p>
    <w:p w:rsidR="004F63FA" w:rsidRPr="005E1982" w:rsidRDefault="00991818" w:rsidP="004203C1">
      <w:pPr>
        <w:pStyle w:val="PargrafodaLista"/>
        <w:numPr>
          <w:ilvl w:val="0"/>
          <w:numId w:val="6"/>
        </w:numPr>
        <w:jc w:val="both"/>
      </w:pPr>
      <w:r>
        <w:t xml:space="preserve">Em hipótese alguma </w:t>
      </w:r>
      <w:r w:rsidR="0033627A" w:rsidRPr="005E1982">
        <w:t>divulgar em qualquer meio de comunicação</w:t>
      </w:r>
      <w:r>
        <w:t xml:space="preserve"> ou outros similares os dados pessoais aqui elencados</w:t>
      </w:r>
      <w:r w:rsidR="0033627A" w:rsidRPr="005E1982">
        <w:t>;</w:t>
      </w:r>
    </w:p>
    <w:p w:rsidR="004F63FA" w:rsidRPr="005E1982" w:rsidRDefault="00991818" w:rsidP="004203C1">
      <w:pPr>
        <w:pStyle w:val="PargrafodaLista"/>
        <w:numPr>
          <w:ilvl w:val="0"/>
          <w:numId w:val="6"/>
        </w:numPr>
        <w:jc w:val="both"/>
      </w:pPr>
      <w:r>
        <w:t>Não enviar ou disponibilizar</w:t>
      </w:r>
      <w:r w:rsidR="0033627A" w:rsidRPr="005E1982">
        <w:t xml:space="preserve"> a outro Fornecedor, de qualquer natureza, os dados </w:t>
      </w:r>
      <w:r>
        <w:t xml:space="preserve">pessoais </w:t>
      </w:r>
      <w:r w:rsidR="0033627A" w:rsidRPr="005E1982">
        <w:t>dos consumidores</w:t>
      </w:r>
      <w:r>
        <w:t xml:space="preserve"> em questão</w:t>
      </w:r>
      <w:r w:rsidR="0033627A" w:rsidRPr="005E1982">
        <w:t>;</w:t>
      </w:r>
    </w:p>
    <w:p w:rsidR="004F63FA" w:rsidRPr="005E1982" w:rsidRDefault="00597EF5" w:rsidP="004203C1">
      <w:pPr>
        <w:pStyle w:val="PargrafodaLista"/>
        <w:numPr>
          <w:ilvl w:val="0"/>
          <w:numId w:val="6"/>
        </w:numPr>
        <w:jc w:val="both"/>
      </w:pPr>
      <w:r w:rsidRPr="005E1982">
        <w:t>Não u</w:t>
      </w:r>
      <w:r w:rsidR="0033627A" w:rsidRPr="005E1982">
        <w:t>t</w:t>
      </w:r>
      <w:r w:rsidRPr="005E1982">
        <w:t>ilizar os dados de forma a transgredir o objeto da Le</w:t>
      </w:r>
      <w:r w:rsidRPr="004706BC">
        <w:t xml:space="preserve">i </w:t>
      </w:r>
      <w:r w:rsidR="004706BC">
        <w:t xml:space="preserve">Estadual </w:t>
      </w:r>
      <w:r w:rsidRPr="004706BC">
        <w:t>nº. 9.053/09</w:t>
      </w:r>
      <w:r w:rsidR="001B053E" w:rsidRPr="004706BC">
        <w:t>.</w:t>
      </w:r>
    </w:p>
    <w:p w:rsidR="00C401BF" w:rsidRPr="007409AA" w:rsidRDefault="00C401BF" w:rsidP="004203C1">
      <w:pPr>
        <w:suppressAutoHyphens w:val="0"/>
        <w:ind w:left="360"/>
        <w:jc w:val="both"/>
        <w:rPr>
          <w:rFonts w:ascii="Garamond" w:hAnsi="Garamond" w:cs="Arial"/>
          <w:sz w:val="20"/>
          <w:szCs w:val="20"/>
        </w:rPr>
      </w:pPr>
    </w:p>
    <w:p w:rsidR="00A825F4" w:rsidRDefault="00A825F4" w:rsidP="004203C1">
      <w:pPr>
        <w:ind w:left="360"/>
        <w:jc w:val="both"/>
      </w:pPr>
    </w:p>
    <w:p w:rsidR="00597EF5" w:rsidRPr="005E1982" w:rsidRDefault="00597EF5" w:rsidP="003A6E6F">
      <w:pPr>
        <w:ind w:firstLine="1134"/>
        <w:jc w:val="both"/>
      </w:pPr>
      <w:r w:rsidRPr="005E1982">
        <w:t xml:space="preserve">O descumprimento das obrigações estabelecidas neste </w:t>
      </w:r>
      <w:r w:rsidR="00991818">
        <w:t xml:space="preserve">termo, </w:t>
      </w:r>
      <w:r w:rsidRPr="005E1982">
        <w:t>sujeitará o infrator às sanções administrativas previstas no artigo 56, da Lei Federal nº. 8.078/90</w:t>
      </w:r>
      <w:r w:rsidR="00991818">
        <w:t xml:space="preserve"> - </w:t>
      </w:r>
      <w:r w:rsidRPr="005E1982">
        <w:t xml:space="preserve"> Código de Defesa do Consumidor.</w:t>
      </w:r>
    </w:p>
    <w:p w:rsidR="004F63FA" w:rsidRDefault="004F63FA" w:rsidP="004203C1">
      <w:pPr>
        <w:jc w:val="center"/>
      </w:pPr>
    </w:p>
    <w:p w:rsidR="005335C7" w:rsidRDefault="005335C7" w:rsidP="004203C1">
      <w:pPr>
        <w:jc w:val="center"/>
      </w:pPr>
    </w:p>
    <w:p w:rsidR="005335C7" w:rsidRPr="005E1982" w:rsidRDefault="005335C7" w:rsidP="004203C1">
      <w:pPr>
        <w:jc w:val="center"/>
      </w:pPr>
    </w:p>
    <w:p w:rsidR="004F63FA" w:rsidRDefault="005335C7" w:rsidP="004203C1">
      <w:pPr>
        <w:jc w:val="center"/>
      </w:pPr>
      <w:r>
        <w:t>São Luís - MA, _____ de __________________de 20______</w:t>
      </w:r>
    </w:p>
    <w:p w:rsidR="00991818" w:rsidRDefault="00991818" w:rsidP="004203C1">
      <w:pPr>
        <w:jc w:val="center"/>
      </w:pPr>
    </w:p>
    <w:p w:rsidR="005335C7" w:rsidRDefault="005335C7" w:rsidP="004203C1">
      <w:pPr>
        <w:jc w:val="center"/>
      </w:pPr>
      <w:bookmarkStart w:id="1" w:name="_GoBack"/>
      <w:bookmarkEnd w:id="1"/>
    </w:p>
    <w:p w:rsidR="005335C7" w:rsidRDefault="005335C7" w:rsidP="004203C1">
      <w:pPr>
        <w:jc w:val="center"/>
      </w:pPr>
    </w:p>
    <w:p w:rsidR="005335C7" w:rsidRPr="005E1982" w:rsidRDefault="005335C7" w:rsidP="004203C1">
      <w:pPr>
        <w:jc w:val="center"/>
      </w:pPr>
    </w:p>
    <w:p w:rsidR="004F63FA" w:rsidRPr="005E1982" w:rsidRDefault="00F32408" w:rsidP="004203C1">
      <w:pPr>
        <w:jc w:val="center"/>
      </w:pPr>
      <w:r w:rsidRPr="005E1982">
        <w:t>_________________________________________</w:t>
      </w:r>
    </w:p>
    <w:p w:rsidR="004F63FA" w:rsidRPr="005E1982" w:rsidRDefault="00F32408" w:rsidP="004203C1">
      <w:pPr>
        <w:jc w:val="center"/>
      </w:pPr>
      <w:r w:rsidRPr="005E1982">
        <w:t>(</w:t>
      </w:r>
      <w:r w:rsidR="007B3A27">
        <w:t>Marcelo Rodrigues</w:t>
      </w:r>
      <w:r w:rsidRPr="005E1982">
        <w:t xml:space="preserve">, CPF </w:t>
      </w:r>
      <w:r w:rsidR="007B3A27">
        <w:t>268.482.618-</w:t>
      </w:r>
      <w:proofErr w:type="gramStart"/>
      <w:r w:rsidR="007B3A27">
        <w:t>82 ,</w:t>
      </w:r>
      <w:proofErr w:type="gramEnd"/>
      <w:r w:rsidR="007B3A27">
        <w:t xml:space="preserve">Trade </w:t>
      </w:r>
      <w:proofErr w:type="spellStart"/>
      <w:r w:rsidR="007B3A27">
        <w:t>Call</w:t>
      </w:r>
      <w:proofErr w:type="spellEnd"/>
      <w:r w:rsidR="007B3A27">
        <w:t xml:space="preserve"> Service </w:t>
      </w:r>
      <w:r w:rsidRPr="005E1982">
        <w:t>)</w:t>
      </w:r>
    </w:p>
    <w:p w:rsidR="004F63FA" w:rsidRDefault="004F63FA" w:rsidP="004203C1">
      <w:pPr>
        <w:jc w:val="center"/>
      </w:pPr>
    </w:p>
    <w:p w:rsidR="005335C7" w:rsidRPr="005E1982" w:rsidRDefault="005335C7" w:rsidP="004203C1">
      <w:pPr>
        <w:jc w:val="center"/>
      </w:pPr>
    </w:p>
    <w:p w:rsidR="004F63FA" w:rsidRPr="005E1982" w:rsidRDefault="00F32408" w:rsidP="004203C1">
      <w:pPr>
        <w:jc w:val="center"/>
      </w:pPr>
      <w:r w:rsidRPr="005E1982">
        <w:t>_________________________________________</w:t>
      </w:r>
    </w:p>
    <w:p w:rsidR="00991818" w:rsidRPr="00991818" w:rsidRDefault="007811CD" w:rsidP="004203C1">
      <w:pPr>
        <w:jc w:val="center"/>
      </w:pPr>
      <w:r>
        <w:t>Karen Barros</w:t>
      </w:r>
    </w:p>
    <w:p w:rsidR="00F32408" w:rsidRPr="005E1982" w:rsidRDefault="005335C7" w:rsidP="004203C1">
      <w:pPr>
        <w:jc w:val="center"/>
        <w:rPr>
          <w:b/>
        </w:rPr>
      </w:pPr>
      <w:r>
        <w:rPr>
          <w:b/>
        </w:rPr>
        <w:t>Presidente</w:t>
      </w:r>
      <w:r w:rsidRPr="005E1982">
        <w:rPr>
          <w:b/>
        </w:rPr>
        <w:t xml:space="preserve"> PROCON Maranhão </w:t>
      </w:r>
    </w:p>
    <w:sectPr w:rsidR="00F32408" w:rsidRPr="005E1982" w:rsidSect="004F63FA">
      <w:pgSz w:w="12240" w:h="15840"/>
      <w:pgMar w:top="899" w:right="1701" w:bottom="107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1428"/>
        </w:tabs>
        <w:ind w:left="1428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5252A13"/>
    <w:multiLevelType w:val="hybridMultilevel"/>
    <w:tmpl w:val="87845A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750A3"/>
    <w:multiLevelType w:val="hybridMultilevel"/>
    <w:tmpl w:val="7038A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A42D2"/>
    <w:multiLevelType w:val="hybridMultilevel"/>
    <w:tmpl w:val="4A9210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9334E"/>
    <w:multiLevelType w:val="hybridMultilevel"/>
    <w:tmpl w:val="E6803DB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</w:compat>
  <w:rsids>
    <w:rsidRoot w:val="00687748"/>
    <w:rsid w:val="00042A57"/>
    <w:rsid w:val="0009042C"/>
    <w:rsid w:val="000B0FEA"/>
    <w:rsid w:val="00191532"/>
    <w:rsid w:val="001B053E"/>
    <w:rsid w:val="001B2BDB"/>
    <w:rsid w:val="00267C4E"/>
    <w:rsid w:val="0033627A"/>
    <w:rsid w:val="003401C2"/>
    <w:rsid w:val="003421A7"/>
    <w:rsid w:val="00391260"/>
    <w:rsid w:val="003A6E6F"/>
    <w:rsid w:val="004203C1"/>
    <w:rsid w:val="004706BC"/>
    <w:rsid w:val="004C4188"/>
    <w:rsid w:val="004F63FA"/>
    <w:rsid w:val="005029CF"/>
    <w:rsid w:val="00525B13"/>
    <w:rsid w:val="005335C7"/>
    <w:rsid w:val="00597EF5"/>
    <w:rsid w:val="005A41EB"/>
    <w:rsid w:val="005E1982"/>
    <w:rsid w:val="00687748"/>
    <w:rsid w:val="006D044C"/>
    <w:rsid w:val="0073304A"/>
    <w:rsid w:val="007811CD"/>
    <w:rsid w:val="007B3A27"/>
    <w:rsid w:val="008948E1"/>
    <w:rsid w:val="009152B8"/>
    <w:rsid w:val="00942A5A"/>
    <w:rsid w:val="00991818"/>
    <w:rsid w:val="009E1356"/>
    <w:rsid w:val="009E3932"/>
    <w:rsid w:val="00A825F4"/>
    <w:rsid w:val="00A86884"/>
    <w:rsid w:val="00B260AC"/>
    <w:rsid w:val="00BA3170"/>
    <w:rsid w:val="00BE3683"/>
    <w:rsid w:val="00C401BF"/>
    <w:rsid w:val="00C419CC"/>
    <w:rsid w:val="00C53CC7"/>
    <w:rsid w:val="00C7463B"/>
    <w:rsid w:val="00C81154"/>
    <w:rsid w:val="00CD0968"/>
    <w:rsid w:val="00D0656A"/>
    <w:rsid w:val="00D14322"/>
    <w:rsid w:val="00D813F7"/>
    <w:rsid w:val="00D8275E"/>
    <w:rsid w:val="00DA67C8"/>
    <w:rsid w:val="00DB2733"/>
    <w:rsid w:val="00ED01B0"/>
    <w:rsid w:val="00F02F53"/>
    <w:rsid w:val="00F07D38"/>
    <w:rsid w:val="00F32408"/>
    <w:rsid w:val="00F909B4"/>
    <w:rsid w:val="00FD2A6F"/>
    <w:rsid w:val="00FD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FA"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link w:val="Ttulo2Char"/>
    <w:qFormat/>
    <w:rsid w:val="000B0FEA"/>
    <w:pPr>
      <w:keepNext/>
      <w:suppressAutoHyphens w:val="0"/>
      <w:ind w:left="357"/>
      <w:jc w:val="both"/>
      <w:outlineLvl w:val="1"/>
    </w:pPr>
    <w:rPr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4F63FA"/>
  </w:style>
  <w:style w:type="character" w:customStyle="1" w:styleId="WW-Absatz-Standardschriftart">
    <w:name w:val="WW-Absatz-Standardschriftart"/>
    <w:rsid w:val="004F63FA"/>
  </w:style>
  <w:style w:type="character" w:customStyle="1" w:styleId="WW-Absatz-Standardschriftart1">
    <w:name w:val="WW-Absatz-Standardschriftart1"/>
    <w:rsid w:val="004F63FA"/>
  </w:style>
  <w:style w:type="character" w:customStyle="1" w:styleId="WW-Absatz-Standardschriftart11">
    <w:name w:val="WW-Absatz-Standardschriftart11"/>
    <w:rsid w:val="004F63FA"/>
  </w:style>
  <w:style w:type="character" w:customStyle="1" w:styleId="Fontepargpadro1">
    <w:name w:val="Fonte parág. padrão1"/>
    <w:rsid w:val="004F63FA"/>
  </w:style>
  <w:style w:type="character" w:styleId="Hyperlink">
    <w:name w:val="Hyperlink"/>
    <w:rsid w:val="004F63FA"/>
    <w:rPr>
      <w:color w:val="0000FF"/>
      <w:u w:val="single"/>
    </w:rPr>
  </w:style>
  <w:style w:type="paragraph" w:customStyle="1" w:styleId="Ttulo1">
    <w:name w:val="Título1"/>
    <w:basedOn w:val="Normal"/>
    <w:next w:val="Corpodetexto"/>
    <w:rsid w:val="004F63FA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rsid w:val="004F63FA"/>
    <w:pPr>
      <w:spacing w:after="120"/>
    </w:pPr>
  </w:style>
  <w:style w:type="paragraph" w:styleId="Lista">
    <w:name w:val="List"/>
    <w:basedOn w:val="Corpodetexto"/>
    <w:rsid w:val="004F63FA"/>
    <w:rPr>
      <w:rFonts w:cs="Tahoma"/>
    </w:rPr>
  </w:style>
  <w:style w:type="paragraph" w:customStyle="1" w:styleId="Legenda1">
    <w:name w:val="Legenda1"/>
    <w:basedOn w:val="Normal"/>
    <w:rsid w:val="004F63FA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4F63FA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rsid w:val="004F63F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debalo">
    <w:name w:val="Balloon Text"/>
    <w:basedOn w:val="Normal"/>
    <w:rsid w:val="004F63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3627A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unhideWhenUsed/>
    <w:rsid w:val="000B0FEA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rsid w:val="000B0FEA"/>
    <w:rPr>
      <w:sz w:val="24"/>
      <w:szCs w:val="24"/>
      <w:lang w:eastAsia="ar-SA"/>
    </w:rPr>
  </w:style>
  <w:style w:type="character" w:customStyle="1" w:styleId="Ttulo2Char">
    <w:name w:val="Título 2 Char"/>
    <w:link w:val="Ttulo2"/>
    <w:rsid w:val="000B0FEA"/>
    <w:rPr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5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96FAA-B281-4C2D-8A2A-FFBCC470F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582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3718</CharactersWithSpaces>
  <SharedDoc>false</SharedDoc>
  <HLinks>
    <vt:vector size="12" baseType="variant">
      <vt:variant>
        <vt:i4>8323102</vt:i4>
      </vt:variant>
      <vt:variant>
        <vt:i4>6</vt:i4>
      </vt:variant>
      <vt:variant>
        <vt:i4>0</vt:i4>
      </vt:variant>
      <vt:variant>
        <vt:i4>5</vt:i4>
      </vt:variant>
      <vt:variant>
        <vt:lpwstr>mailto:xxx@xxxx.com.br</vt:lpwstr>
      </vt:variant>
      <vt:variant>
        <vt:lpwstr/>
      </vt:variant>
      <vt:variant>
        <vt:i4>4653094</vt:i4>
      </vt:variant>
      <vt:variant>
        <vt:i4>3</vt:i4>
      </vt:variant>
      <vt:variant>
        <vt:i4>0</vt:i4>
      </vt:variant>
      <vt:variant>
        <vt:i4>5</vt:i4>
      </vt:variant>
      <vt:variant>
        <vt:lpwstr>mailto:xxxx@xxx.com.br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luciana.viana</dc:creator>
  <cp:lastModifiedBy>Eduardo Kubo</cp:lastModifiedBy>
  <cp:revision>7</cp:revision>
  <cp:lastPrinted>2016-04-28T18:42:00Z</cp:lastPrinted>
  <dcterms:created xsi:type="dcterms:W3CDTF">2016-03-31T13:43:00Z</dcterms:created>
  <dcterms:modified xsi:type="dcterms:W3CDTF">2019-03-13T20:18:00Z</dcterms:modified>
</cp:coreProperties>
</file>